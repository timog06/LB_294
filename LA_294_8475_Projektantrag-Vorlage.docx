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A88F" w14:textId="25F60DDE" w:rsidR="00D07B44" w:rsidRPr="007E5FF1" w:rsidRDefault="002935AF" w:rsidP="00496DDF">
      <w:pPr>
        <w:pStyle w:val="berschrift1"/>
        <w:widowControl/>
        <w:tabs>
          <w:tab w:val="clear" w:pos="432"/>
          <w:tab w:val="num" w:pos="0"/>
        </w:tabs>
        <w:spacing w:before="60"/>
        <w:ind w:left="0" w:hanging="6"/>
        <w:rPr>
          <w:lang w:val="de-CH"/>
        </w:rPr>
      </w:pPr>
      <w:r>
        <w:rPr>
          <w:lang w:val="de-CH"/>
        </w:rPr>
        <w:t xml:space="preserve">M294 </w:t>
      </w:r>
      <w:r w:rsidR="002B0ED7">
        <w:rPr>
          <w:lang w:val="de-CH"/>
        </w:rPr>
        <w:t>Projektauftrag</w:t>
      </w:r>
    </w:p>
    <w:tbl>
      <w:tblPr>
        <w:tblW w:w="929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6"/>
      </w:tblGrid>
      <w:tr w:rsidR="00496DDF" w:rsidRPr="007E5FF1" w14:paraId="6D8DFED1" w14:textId="77777777" w:rsidTr="00496DDF">
        <w:trPr>
          <w:cantSplit/>
          <w:trHeight w:val="313"/>
        </w:trPr>
        <w:tc>
          <w:tcPr>
            <w:tcW w:w="9296" w:type="dxa"/>
            <w:shd w:val="clear" w:color="auto" w:fill="BFBFBF"/>
          </w:tcPr>
          <w:p w14:paraId="63953137" w14:textId="77777777" w:rsidR="00496DDF" w:rsidRPr="007E5FF1" w:rsidRDefault="00B22677" w:rsidP="00496DDF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>
              <w:rPr>
                <w:lang w:val="de-CH"/>
              </w:rPr>
              <w:t>Projektname</w:t>
            </w:r>
            <w:r w:rsidR="00496DDF" w:rsidRPr="007E5FF1">
              <w:rPr>
                <w:lang w:val="de-CH"/>
              </w:rPr>
              <w:t>:</w:t>
            </w:r>
          </w:p>
        </w:tc>
      </w:tr>
      <w:tr w:rsidR="00496DDF" w:rsidRPr="007E5FF1" w14:paraId="684BC7E4" w14:textId="77777777" w:rsidTr="00496DDF">
        <w:trPr>
          <w:cantSplit/>
          <w:trHeight w:val="851"/>
        </w:trPr>
        <w:tc>
          <w:tcPr>
            <w:tcW w:w="9296" w:type="dxa"/>
          </w:tcPr>
          <w:p w14:paraId="7B759115" w14:textId="7A57E803" w:rsidR="00496DDF" w:rsidRPr="007E5FF1" w:rsidRDefault="004C0E1C" w:rsidP="004C0E1C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ind w:left="576" w:hanging="576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To Do List, LB294</w:t>
            </w:r>
          </w:p>
        </w:tc>
      </w:tr>
    </w:tbl>
    <w:p w14:paraId="3E405A02" w14:textId="77777777" w:rsidR="00D07B44" w:rsidRPr="007E5FF1" w:rsidRDefault="00D07B44" w:rsidP="001338AD">
      <w:pPr>
        <w:tabs>
          <w:tab w:val="num" w:pos="0"/>
        </w:tabs>
        <w:spacing w:before="0" w:after="0"/>
        <w:rPr>
          <w:lang w:val="de-CH"/>
        </w:rPr>
      </w:pPr>
    </w:p>
    <w:tbl>
      <w:tblPr>
        <w:tblW w:w="0" w:type="auto"/>
        <w:tblInd w:w="-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6"/>
      </w:tblGrid>
      <w:tr w:rsidR="00D07B44" w:rsidRPr="007E5FF1" w14:paraId="6AAE6E0B" w14:textId="77777777">
        <w:trPr>
          <w:cantSplit/>
          <w:trHeight w:val="313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C9D2F2" w14:textId="77777777" w:rsidR="00D07B44" w:rsidRPr="007E5FF1" w:rsidRDefault="00496DDF" w:rsidP="001338AD">
            <w:pPr>
              <w:pStyle w:val="berschrift2"/>
              <w:numPr>
                <w:ilvl w:val="0"/>
                <w:numId w:val="0"/>
              </w:numPr>
              <w:tabs>
                <w:tab w:val="num" w:pos="0"/>
              </w:tabs>
              <w:snapToGrid w:val="0"/>
              <w:spacing w:before="120"/>
              <w:rPr>
                <w:lang w:val="de-CH"/>
              </w:rPr>
            </w:pPr>
            <w:r w:rsidRPr="007E5FF1">
              <w:rPr>
                <w:lang w:val="de-CH"/>
              </w:rPr>
              <w:t>Beschreibung</w:t>
            </w:r>
            <w:r w:rsidR="00D07B44" w:rsidRPr="007E5FF1">
              <w:rPr>
                <w:lang w:val="de-CH"/>
              </w:rPr>
              <w:t>:</w:t>
            </w:r>
          </w:p>
        </w:tc>
      </w:tr>
      <w:tr w:rsidR="00D07B44" w:rsidRPr="00A17561" w14:paraId="7CBFB2D1" w14:textId="77777777">
        <w:trPr>
          <w:cantSplit/>
          <w:trHeight w:val="348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6AD2" w14:textId="1D0922B5" w:rsidR="000107C0" w:rsidRDefault="000107C0" w:rsidP="000107C0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0107C0">
              <w:rPr>
                <w:color w:val="4F81BD"/>
                <w:lang w:val="de-CH"/>
              </w:rPr>
              <w:t xml:space="preserve">Die Web-Applikation "To Do List, LB294" ist eine dynamische Single-Page-Application (SPA), entwickelt mit dem Ziel, eine effiziente und benutzerfreundliche Aufgabenverwaltung zu ermöglichen. Durch die Kombination aus HTML5, CSS3 und JavaScript bietet sie eine reaktive und interaktive Nutzererfahrung. </w:t>
            </w:r>
          </w:p>
          <w:p w14:paraId="4E04B57D" w14:textId="77777777" w:rsidR="00A17561" w:rsidRPr="000107C0" w:rsidRDefault="00A17561" w:rsidP="000107C0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33186F88" w14:textId="7AE6E927" w:rsidR="002935AF" w:rsidRPr="00A17561" w:rsidRDefault="00A17561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A17561">
              <w:rPr>
                <w:color w:val="4F81BD"/>
                <w:lang w:val="de-CH"/>
              </w:rPr>
              <w:t>Die SPA soll To-Do Listen e</w:t>
            </w:r>
            <w:r>
              <w:rPr>
                <w:color w:val="4F81BD"/>
                <w:lang w:val="de-CH"/>
              </w:rPr>
              <w:t>rstellen, bearbeiten und löschen können. Sie soll diese auf Benutzer abspeichern.</w:t>
            </w:r>
          </w:p>
          <w:p w14:paraId="5D4F2118" w14:textId="77777777" w:rsidR="002935AF" w:rsidRPr="00A17561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5746D2AB" w14:textId="77777777" w:rsidR="002935AF" w:rsidRPr="00A17561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4F11B672" w14:textId="77777777" w:rsidR="001338AD" w:rsidRPr="001338AD" w:rsidRDefault="001338AD" w:rsidP="001338A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Die Web-Applikation interagiert mit einer in einer .json-Datei definierten Web-API, um Daten dynamisch zu fetchen und zu manipulieren. Diese API wird genutzt, um:</w:t>
            </w:r>
          </w:p>
          <w:p w14:paraId="759113C5" w14:textId="77777777" w:rsidR="001338AD" w:rsidRPr="001338AD" w:rsidRDefault="001338AD" w:rsidP="001338A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59B05D08" w14:textId="27EBDEB6" w:rsidR="001338AD" w:rsidRPr="001338AD" w:rsidRDefault="001338AD" w:rsidP="001338AD">
            <w:pPr>
              <w:pStyle w:val="Listenabsatz"/>
              <w:numPr>
                <w:ilvl w:val="0"/>
                <w:numId w:val="9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Aufgaben (To-Dos) aus der Datenbank abzurufen.</w:t>
            </w:r>
          </w:p>
          <w:p w14:paraId="5DEDEE78" w14:textId="0DC85760" w:rsidR="001338AD" w:rsidRPr="001338AD" w:rsidRDefault="001338AD" w:rsidP="001338AD">
            <w:pPr>
              <w:pStyle w:val="Listenabsatz"/>
              <w:numPr>
                <w:ilvl w:val="0"/>
                <w:numId w:val="9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Neue Aufgaben zu erstellen und in die Datenbank einzufügen.</w:t>
            </w:r>
          </w:p>
          <w:p w14:paraId="0BE26762" w14:textId="5F33346C" w:rsidR="001338AD" w:rsidRPr="001338AD" w:rsidRDefault="001338AD" w:rsidP="001338AD">
            <w:pPr>
              <w:pStyle w:val="Listenabsatz"/>
              <w:numPr>
                <w:ilvl w:val="0"/>
                <w:numId w:val="9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Bestehende Aufgaben zu aktualisieren.</w:t>
            </w:r>
          </w:p>
          <w:p w14:paraId="07A4E2C3" w14:textId="4EF4F023" w:rsidR="001338AD" w:rsidRPr="001338AD" w:rsidRDefault="001338AD" w:rsidP="001338AD">
            <w:pPr>
              <w:pStyle w:val="Listenabsatz"/>
              <w:numPr>
                <w:ilvl w:val="0"/>
                <w:numId w:val="9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Aufgaben zu löschen.</w:t>
            </w:r>
          </w:p>
          <w:p w14:paraId="5B9C033E" w14:textId="25351DF8" w:rsidR="001338AD" w:rsidRPr="001338AD" w:rsidRDefault="001338AD" w:rsidP="001338AD">
            <w:pPr>
              <w:pStyle w:val="Listenabsatz"/>
              <w:numPr>
                <w:ilvl w:val="0"/>
                <w:numId w:val="9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Benutzerdaten zu verwalten und Login-Verfahren durchzuführen.</w:t>
            </w:r>
          </w:p>
          <w:p w14:paraId="4C3E8979" w14:textId="77777777" w:rsidR="00472EC4" w:rsidRDefault="00472EC4" w:rsidP="001338A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2F613C87" w14:textId="5D8B8372" w:rsidR="002935AF" w:rsidRDefault="001338AD" w:rsidP="001338A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Jede Interaktion mit der API erfolgt unter Berücksichtigung von Sicherheitsaspekten, wie Authentifizierung und Datenvalidierung auf der Client-Seite.</w:t>
            </w:r>
          </w:p>
          <w:p w14:paraId="4CE43F96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4C704504" w14:textId="77777777" w:rsidR="00302349" w:rsidRDefault="00302349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1CF7D07F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14A345E0" w14:textId="77777777" w:rsidR="008B3ADE" w:rsidRDefault="008B3ADE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7E4FF933" w14:textId="77777777" w:rsidR="002935AF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  <w:p w14:paraId="01DC5544" w14:textId="3A1501B5" w:rsidR="002935AF" w:rsidRPr="007E5FF1" w:rsidRDefault="002935AF" w:rsidP="003439DD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</w:p>
        </w:tc>
      </w:tr>
    </w:tbl>
    <w:p w14:paraId="613C0711" w14:textId="77777777" w:rsidR="00D07B44" w:rsidRPr="007E5FF1" w:rsidRDefault="00D07B44" w:rsidP="00496DDF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6BAF0A2D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618BBFF8" w14:textId="77777777" w:rsidR="00AC11E3" w:rsidRPr="00452582" w:rsidRDefault="00AC11E3" w:rsidP="00A9270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rPr>
          <w:lang w:val="de-CH"/>
        </w:rPr>
      </w:pPr>
    </w:p>
    <w:p w14:paraId="6FA9DAE6" w14:textId="77777777" w:rsidR="00AC11E3" w:rsidRPr="00452582" w:rsidRDefault="00AC11E3" w:rsidP="00AC11E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9"/>
        <w:gridCol w:w="4477"/>
      </w:tblGrid>
      <w:tr w:rsidR="00AC11E3" w:rsidRPr="00452582" w14:paraId="50C902BE" w14:textId="77777777" w:rsidTr="00873712">
        <w:trPr>
          <w:trHeight w:val="330"/>
        </w:trPr>
        <w:tc>
          <w:tcPr>
            <w:tcW w:w="4879" w:type="dxa"/>
            <w:shd w:val="clear" w:color="auto" w:fill="CCCCCC"/>
          </w:tcPr>
          <w:p w14:paraId="623F9779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Termin Projektstart:</w:t>
            </w:r>
          </w:p>
        </w:tc>
        <w:tc>
          <w:tcPr>
            <w:tcW w:w="4477" w:type="dxa"/>
            <w:shd w:val="clear" w:color="auto" w:fill="CCCCCC"/>
          </w:tcPr>
          <w:p w14:paraId="3CA2E8C8" w14:textId="77777777" w:rsidR="00AC11E3" w:rsidRPr="00452582" w:rsidRDefault="00AC11E3" w:rsidP="00873712">
            <w:pPr>
              <w:pStyle w:val="berschrift2"/>
              <w:tabs>
                <w:tab w:val="clear" w:pos="576"/>
                <w:tab w:val="num" w:pos="0"/>
              </w:tabs>
              <w:snapToGrid w:val="0"/>
              <w:spacing w:before="120"/>
              <w:ind w:left="12" w:hanging="6"/>
              <w:rPr>
                <w:lang w:val="de-CH"/>
              </w:rPr>
            </w:pPr>
            <w:r w:rsidRPr="00452582">
              <w:rPr>
                <w:lang w:val="de-CH"/>
              </w:rPr>
              <w:t>Termin Projektende:</w:t>
            </w:r>
          </w:p>
        </w:tc>
      </w:tr>
      <w:tr w:rsidR="00AC11E3" w:rsidRPr="00452582" w14:paraId="3BFBA7CE" w14:textId="77777777" w:rsidTr="00873712">
        <w:trPr>
          <w:trHeight w:val="547"/>
        </w:trPr>
        <w:tc>
          <w:tcPr>
            <w:tcW w:w="4879" w:type="dxa"/>
          </w:tcPr>
          <w:p w14:paraId="4A7B14CE" w14:textId="51BCE851" w:rsidR="00AC11E3" w:rsidRPr="00452582" w:rsidRDefault="00D27ED1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27.11.2023</w:t>
            </w:r>
          </w:p>
        </w:tc>
        <w:tc>
          <w:tcPr>
            <w:tcW w:w="4477" w:type="dxa"/>
          </w:tcPr>
          <w:p w14:paraId="6ED9FE3F" w14:textId="2A61C3BF" w:rsidR="00AC11E3" w:rsidRPr="00452582" w:rsidRDefault="00D27ED1" w:rsidP="00873712">
            <w:pPr>
              <w:tabs>
                <w:tab w:val="left" w:pos="1278"/>
              </w:tabs>
              <w:snapToGrid w:val="0"/>
              <w:spacing w:before="40" w:after="40"/>
              <w:rPr>
                <w:lang w:val="de-CH"/>
              </w:rPr>
            </w:pPr>
            <w:r>
              <w:rPr>
                <w:lang w:val="de-CH"/>
              </w:rPr>
              <w:t>04.12.2023</w:t>
            </w:r>
          </w:p>
        </w:tc>
      </w:tr>
    </w:tbl>
    <w:p w14:paraId="4061597C" w14:textId="77777777" w:rsidR="00D07B44" w:rsidRPr="007E5FF1" w:rsidRDefault="00D07B44" w:rsidP="00A92703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rPr>
          <w:lang w:val="de-CH"/>
        </w:rPr>
      </w:pPr>
    </w:p>
    <w:sectPr w:rsidR="00D07B44" w:rsidRPr="007E5FF1">
      <w:headerReference w:type="default" r:id="rId7"/>
      <w:footnotePr>
        <w:pos w:val="beneathText"/>
      </w:footnotePr>
      <w:pgSz w:w="11899" w:h="16837"/>
      <w:pgMar w:top="623" w:right="1440" w:bottom="1134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A03F1" w14:textId="77777777" w:rsidR="00F46DCA" w:rsidRDefault="00F46DCA">
      <w:pPr>
        <w:spacing w:before="0" w:after="0"/>
      </w:pPr>
      <w:r>
        <w:separator/>
      </w:r>
    </w:p>
  </w:endnote>
  <w:endnote w:type="continuationSeparator" w:id="0">
    <w:p w14:paraId="5C20F27C" w14:textId="77777777" w:rsidR="00F46DCA" w:rsidRDefault="00F46D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47F2" w14:textId="77777777" w:rsidR="00F46DCA" w:rsidRDefault="00F46DCA">
      <w:pPr>
        <w:spacing w:before="0" w:after="0"/>
      </w:pPr>
      <w:r>
        <w:separator/>
      </w:r>
    </w:p>
  </w:footnote>
  <w:footnote w:type="continuationSeparator" w:id="0">
    <w:p w14:paraId="0C3BB5E6" w14:textId="77777777" w:rsidR="00F46DCA" w:rsidRDefault="00F46D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01A8E" w14:textId="77777777" w:rsidR="00D07B44" w:rsidRDefault="00AC11E3">
    <w:pPr>
      <w:pStyle w:val="Kopfzeile"/>
      <w:widowControl/>
      <w:jc w:val="right"/>
    </w:pPr>
    <w:r w:rsidRPr="00E167B6">
      <w:rPr>
        <w:noProof/>
        <w:lang w:val="de-CH" w:eastAsia="de-CH"/>
      </w:rPr>
      <w:drawing>
        <wp:inline distT="0" distB="0" distL="0" distR="0" wp14:anchorId="01E2E715" wp14:editId="78C7BCE9">
          <wp:extent cx="781050" cy="417066"/>
          <wp:effectExtent l="0" t="0" r="0" b="2540"/>
          <wp:docPr id="2" name="Grafik 2" descr="C:\Users\Skaldrom\AppData\Local\Temp\BBB_25%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kaldrom\AppData\Local\Temp\BBB_25%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4" cy="422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E3A7BA2"/>
    <w:multiLevelType w:val="hybridMultilevel"/>
    <w:tmpl w:val="4F90CB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15CF0"/>
    <w:multiLevelType w:val="hybridMultilevel"/>
    <w:tmpl w:val="61F45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99314">
    <w:abstractNumId w:val="0"/>
  </w:num>
  <w:num w:numId="2" w16cid:durableId="988630159">
    <w:abstractNumId w:val="1"/>
  </w:num>
  <w:num w:numId="3" w16cid:durableId="1288243288">
    <w:abstractNumId w:val="2"/>
  </w:num>
  <w:num w:numId="4" w16cid:durableId="1591961370">
    <w:abstractNumId w:val="0"/>
  </w:num>
  <w:num w:numId="5" w16cid:durableId="378169874">
    <w:abstractNumId w:val="4"/>
  </w:num>
  <w:num w:numId="6" w16cid:durableId="808326594">
    <w:abstractNumId w:val="0"/>
  </w:num>
  <w:num w:numId="7" w16cid:durableId="1627618712">
    <w:abstractNumId w:val="0"/>
  </w:num>
  <w:num w:numId="8" w16cid:durableId="1053385454">
    <w:abstractNumId w:val="0"/>
  </w:num>
  <w:num w:numId="9" w16cid:durableId="604852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DF"/>
    <w:rsid w:val="000107C0"/>
    <w:rsid w:val="00084AFE"/>
    <w:rsid w:val="000A468F"/>
    <w:rsid w:val="000D6A4E"/>
    <w:rsid w:val="001338AD"/>
    <w:rsid w:val="002935AF"/>
    <w:rsid w:val="002B0ED7"/>
    <w:rsid w:val="00302349"/>
    <w:rsid w:val="003439DD"/>
    <w:rsid w:val="003664E6"/>
    <w:rsid w:val="00472EC4"/>
    <w:rsid w:val="00496DDF"/>
    <w:rsid w:val="004C0E1C"/>
    <w:rsid w:val="005C1CBD"/>
    <w:rsid w:val="00612384"/>
    <w:rsid w:val="0062413D"/>
    <w:rsid w:val="007E5FF1"/>
    <w:rsid w:val="008323E5"/>
    <w:rsid w:val="008B3ADE"/>
    <w:rsid w:val="00900025"/>
    <w:rsid w:val="00A17561"/>
    <w:rsid w:val="00A92703"/>
    <w:rsid w:val="00AC0DB0"/>
    <w:rsid w:val="00AC11E3"/>
    <w:rsid w:val="00AC2507"/>
    <w:rsid w:val="00B22677"/>
    <w:rsid w:val="00D07B44"/>
    <w:rsid w:val="00D27ED1"/>
    <w:rsid w:val="00E92632"/>
    <w:rsid w:val="00F36671"/>
    <w:rsid w:val="00F4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32D6A6"/>
  <w15:chartTrackingRefBased/>
  <w15:docId w15:val="{91D1FE73-EFA4-4ECD-845D-14844C6E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  <w:overflowPunct w:val="0"/>
      <w:autoSpaceDE w:val="0"/>
      <w:spacing w:before="60" w:after="60"/>
      <w:textAlignment w:val="baseline"/>
    </w:pPr>
    <w:rPr>
      <w:rFonts w:ascii="Arial" w:hAnsi="Arial" w:cs="Times"/>
      <w:sz w:val="22"/>
      <w:lang w:val="en-US"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7000"/>
        <w:tab w:val="left" w:pos="9212"/>
      </w:tabs>
      <w:spacing w:before="240"/>
      <w:outlineLvl w:val="0"/>
    </w:pPr>
    <w:rPr>
      <w:b/>
      <w:kern w:val="1"/>
      <w:sz w:val="28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120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styleId="Seitenzahl">
    <w:name w:val="page number"/>
    <w:basedOn w:val="WW-Absatz-Standardschriftart"/>
    <w:semiHidden/>
    <w:rPr>
      <w:sz w:val="20"/>
    </w:rPr>
  </w:style>
  <w:style w:type="character" w:styleId="Hyperlink">
    <w:name w:val="Hyperlink"/>
    <w:basedOn w:val="WW-Absatz-Standardschriftart"/>
    <w:semiHidden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krper">
    <w:name w:val="Body Text"/>
    <w:basedOn w:val="Standard"/>
    <w:semiHidden/>
    <w:pPr>
      <w:spacing w:before="0" w:after="120"/>
    </w:pPr>
  </w:style>
  <w:style w:type="paragraph" w:styleId="Liste">
    <w:name w:val="List"/>
    <w:basedOn w:val="Textkrper"/>
    <w:semiHidden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WW-Standard">
    <w:name w:val="WW-Standard"/>
    <w:pPr>
      <w:widowControl w:val="0"/>
      <w:suppressAutoHyphens/>
      <w:overflowPunct w:val="0"/>
      <w:autoSpaceDE w:val="0"/>
      <w:textAlignment w:val="baseline"/>
    </w:pPr>
    <w:rPr>
      <w:rFonts w:ascii="Arial" w:eastAsia="Arial" w:hAnsi="Arial" w:cs="Times"/>
      <w:sz w:val="24"/>
      <w:lang w:val="en-US" w:eastAsia="ar-SA"/>
    </w:rPr>
  </w:style>
  <w:style w:type="paragraph" w:customStyle="1" w:styleId="berschrift10">
    <w:name w:val="Êberschrift 1"/>
    <w:basedOn w:val="WW-Standard"/>
    <w:next w:val="WW-Standard"/>
    <w:pPr>
      <w:keepNext/>
      <w:jc w:val="center"/>
    </w:pPr>
    <w:rPr>
      <w:sz w:val="48"/>
    </w:rPr>
  </w:style>
  <w:style w:type="paragraph" w:customStyle="1" w:styleId="WW-Kopfzeile">
    <w:name w:val="WW-Kopfzeile"/>
    <w:basedOn w:val="WW-Standard"/>
    <w:pPr>
      <w:tabs>
        <w:tab w:val="center" w:pos="4536"/>
        <w:tab w:val="right" w:pos="9072"/>
      </w:tabs>
    </w:p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6D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6DDF"/>
    <w:rPr>
      <w:rFonts w:ascii="Tahoma" w:hAnsi="Tahoma" w:cs="Tahoma"/>
      <w:sz w:val="16"/>
      <w:szCs w:val="16"/>
      <w:lang w:val="en-US" w:eastAsia="ar-SA"/>
    </w:rPr>
  </w:style>
  <w:style w:type="table" w:styleId="Tabellenraster">
    <w:name w:val="Table Grid"/>
    <w:basedOn w:val="NormaleTabelle"/>
    <w:uiPriority w:val="59"/>
    <w:rsid w:val="00AC1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Heading 1: Helvetica 14 Bold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1: Helvetica 14 Bold</dc:title>
  <dc:subject/>
  <dc:creator>Eugen Suter</dc:creator>
  <cp:keywords/>
  <cp:lastModifiedBy>Timo Goedertier</cp:lastModifiedBy>
  <cp:revision>24</cp:revision>
  <cp:lastPrinted>2005-08-08T14:41:00Z</cp:lastPrinted>
  <dcterms:created xsi:type="dcterms:W3CDTF">2014-06-27T08:01:00Z</dcterms:created>
  <dcterms:modified xsi:type="dcterms:W3CDTF">2023-11-27T13:24:00Z</dcterms:modified>
</cp:coreProperties>
</file>